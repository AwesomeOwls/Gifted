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6AF70C" w14:textId="77777777" w:rsidR="00F678ED" w:rsidRDefault="00523155">
      <w:pPr>
        <w:pStyle w:val="Title"/>
      </w:pPr>
      <w:r>
        <w:t>Gifted</w:t>
      </w:r>
    </w:p>
    <w:p w14:paraId="30946313" w14:textId="77777777" w:rsidR="005A1DEF" w:rsidRDefault="005A1DEF" w:rsidP="005A1DEF">
      <w:pPr>
        <w:pStyle w:val="Heading1"/>
      </w:pPr>
      <w:r>
        <w:t>Folders content</w:t>
      </w:r>
    </w:p>
    <w:p w14:paraId="47A98FF7" w14:textId="77777777" w:rsidR="005A1DEF" w:rsidRDefault="005A1DEF" w:rsidP="001F6878">
      <w:pPr>
        <w:pStyle w:val="ListParagraph"/>
        <w:numPr>
          <w:ilvl w:val="0"/>
          <w:numId w:val="6"/>
        </w:numPr>
      </w:pPr>
      <w:r>
        <w:t>All project backend and frontend code is in ~/owls/</w:t>
      </w:r>
      <w:bookmarkStart w:id="0" w:name="_GoBack"/>
      <w:bookmarkEnd w:id="0"/>
    </w:p>
    <w:p w14:paraId="4F04DC2F" w14:textId="77777777" w:rsidR="005A1DEF" w:rsidRDefault="005A1DEF" w:rsidP="001F6878">
      <w:pPr>
        <w:pStyle w:val="ListParagraph"/>
        <w:numPr>
          <w:ilvl w:val="0"/>
          <w:numId w:val="6"/>
        </w:numPr>
      </w:pPr>
      <w:r>
        <w:t>Backend views are defined in ~</w:t>
      </w:r>
      <w:r>
        <w:t>/owls/gifted/</w:t>
      </w:r>
    </w:p>
    <w:p w14:paraId="087FCEAB" w14:textId="77777777" w:rsidR="005A1DEF" w:rsidRDefault="005A1DEF" w:rsidP="001F6878">
      <w:pPr>
        <w:pStyle w:val="ListParagraph"/>
        <w:numPr>
          <w:ilvl w:val="0"/>
          <w:numId w:val="6"/>
        </w:numPr>
      </w:pPr>
      <w:r>
        <w:t>Frontend code (in ~/owls/gifted/static):</w:t>
      </w:r>
    </w:p>
    <w:p w14:paraId="2A283690" w14:textId="77777777" w:rsidR="005A1DEF" w:rsidRDefault="005A1DEF" w:rsidP="005A1DEF">
      <w:pPr>
        <w:pStyle w:val="ListParagraph"/>
        <w:numPr>
          <w:ilvl w:val="1"/>
          <w:numId w:val="6"/>
        </w:numPr>
      </w:pPr>
      <w:proofErr w:type="spellStart"/>
      <w:r>
        <w:t>Javascript</w:t>
      </w:r>
      <w:proofErr w:type="spellEnd"/>
      <w:r>
        <w:t xml:space="preserve"> libraries in /dependencies</w:t>
      </w:r>
    </w:p>
    <w:p w14:paraId="63C1EDE1" w14:textId="77777777" w:rsidR="005A1DEF" w:rsidRDefault="005A1DEF" w:rsidP="005A1DEF">
      <w:pPr>
        <w:pStyle w:val="ListParagraph"/>
        <w:numPr>
          <w:ilvl w:val="1"/>
          <w:numId w:val="6"/>
        </w:numPr>
      </w:pPr>
      <w:r>
        <w:t>UI-Template in /</w:t>
      </w:r>
      <w:proofErr w:type="spellStart"/>
      <w:r>
        <w:t>flatfy-ui</w:t>
      </w:r>
      <w:proofErr w:type="spellEnd"/>
    </w:p>
    <w:p w14:paraId="21CFBA17" w14:textId="77777777" w:rsidR="005A1DEF" w:rsidRDefault="005A1DEF" w:rsidP="005A1DEF">
      <w:pPr>
        <w:pStyle w:val="ListParagraph"/>
        <w:numPr>
          <w:ilvl w:val="1"/>
          <w:numId w:val="6"/>
        </w:numPr>
      </w:pPr>
      <w:r>
        <w:t>pictures, animations etc. in /</w:t>
      </w:r>
      <w:proofErr w:type="spellStart"/>
      <w:r>
        <w:t>img</w:t>
      </w:r>
      <w:proofErr w:type="spellEnd"/>
    </w:p>
    <w:p w14:paraId="3922C6AB" w14:textId="77777777" w:rsidR="005A1DEF" w:rsidRDefault="005A1DEF" w:rsidP="005A1DEF">
      <w:pPr>
        <w:pStyle w:val="ListParagraph"/>
        <w:numPr>
          <w:ilvl w:val="1"/>
          <w:numId w:val="6"/>
        </w:numPr>
      </w:pPr>
      <w:r>
        <w:t>HTML templates for each page (profile page, search results, etc.) in /inner-templates</w:t>
      </w:r>
    </w:p>
    <w:p w14:paraId="062C5E73" w14:textId="77777777" w:rsidR="005A1DEF" w:rsidRDefault="005A1DEF" w:rsidP="005A1DEF">
      <w:pPr>
        <w:pStyle w:val="ListParagraph"/>
        <w:numPr>
          <w:ilvl w:val="1"/>
          <w:numId w:val="6"/>
        </w:numPr>
      </w:pPr>
      <w:r>
        <w:t>CSS and icon in /style</w:t>
      </w:r>
    </w:p>
    <w:p w14:paraId="6F300A76" w14:textId="77777777" w:rsidR="005A1DEF" w:rsidRDefault="005A1DEF" w:rsidP="005A1DEF">
      <w:pPr>
        <w:pStyle w:val="ListParagraph"/>
        <w:numPr>
          <w:ilvl w:val="1"/>
          <w:numId w:val="6"/>
        </w:numPr>
      </w:pPr>
      <w:proofErr w:type="spellStart"/>
      <w:r>
        <w:t>Javascript</w:t>
      </w:r>
      <w:proofErr w:type="spellEnd"/>
      <w:r>
        <w:t xml:space="preserve"> code in /views:</w:t>
      </w:r>
    </w:p>
    <w:p w14:paraId="210E42E9" w14:textId="77777777" w:rsidR="005A1DEF" w:rsidRDefault="005A1DEF" w:rsidP="005A1DEF">
      <w:pPr>
        <w:pStyle w:val="ListParagraph"/>
        <w:numPr>
          <w:ilvl w:val="2"/>
          <w:numId w:val="6"/>
        </w:numPr>
      </w:pPr>
      <w:r>
        <w:t xml:space="preserve">All dialogs logic (upload gift, search gifts, error etc.) in /dialogs </w:t>
      </w:r>
    </w:p>
    <w:p w14:paraId="3B29A9CE" w14:textId="77777777" w:rsidR="005A1DEF" w:rsidRDefault="005A1DEF" w:rsidP="005A1DEF">
      <w:pPr>
        <w:pStyle w:val="ListParagraph"/>
        <w:numPr>
          <w:ilvl w:val="2"/>
          <w:numId w:val="6"/>
        </w:numPr>
      </w:pPr>
      <w:r>
        <w:t>All views logic (profile page, home page, google authentication) in /views</w:t>
      </w:r>
    </w:p>
    <w:p w14:paraId="4864106A" w14:textId="77777777" w:rsidR="005A1DEF" w:rsidRDefault="005A1DEF" w:rsidP="005A1DEF">
      <w:pPr>
        <w:pStyle w:val="ListParagraph"/>
        <w:numPr>
          <w:ilvl w:val="2"/>
          <w:numId w:val="6"/>
        </w:numPr>
      </w:pPr>
      <w:r>
        <w:t>Helper functions in /</w:t>
      </w:r>
      <w:proofErr w:type="spellStart"/>
      <w:r>
        <w:t>utils</w:t>
      </w:r>
      <w:proofErr w:type="spellEnd"/>
    </w:p>
    <w:p w14:paraId="41D67E69" w14:textId="77777777" w:rsidR="003B3C23" w:rsidRDefault="001F6878" w:rsidP="001F6878">
      <w:pPr>
        <w:pStyle w:val="Heading1"/>
        <w:rPr>
          <w:rtl/>
          <w:lang w:bidi="he-IL"/>
        </w:rPr>
      </w:pPr>
      <w:r>
        <w:t>DEPENDENCIES</w:t>
      </w:r>
    </w:p>
    <w:p w14:paraId="5CBC5C0F" w14:textId="77777777" w:rsidR="001F6878" w:rsidRDefault="001F6878" w:rsidP="001F6878">
      <w:pPr>
        <w:pStyle w:val="ListParagraph"/>
        <w:numPr>
          <w:ilvl w:val="0"/>
          <w:numId w:val="4"/>
        </w:numPr>
      </w:pPr>
      <w:r>
        <w:t>U</w:t>
      </w:r>
      <w:r w:rsidR="003B3C23">
        <w:t xml:space="preserve">se </w:t>
      </w:r>
      <w:r>
        <w:rPr>
          <w:noProof/>
        </w:rPr>
        <w:t>P</w:t>
      </w:r>
      <w:r w:rsidR="003B3C23" w:rsidRPr="001F6878">
        <w:rPr>
          <w:noProof/>
        </w:rPr>
        <w:t>ython</w:t>
      </w:r>
      <w:r w:rsidR="003B3C23">
        <w:t xml:space="preserve"> 2.7</w:t>
      </w:r>
    </w:p>
    <w:p w14:paraId="41248417" w14:textId="77777777" w:rsidR="001F6878" w:rsidRDefault="001F6878" w:rsidP="001F6878">
      <w:pPr>
        <w:pStyle w:val="ListParagraph"/>
        <w:numPr>
          <w:ilvl w:val="0"/>
          <w:numId w:val="4"/>
        </w:numPr>
      </w:pPr>
      <w:r>
        <w:t>I</w:t>
      </w:r>
      <w:r w:rsidR="003B3C23">
        <w:t xml:space="preserve">nstall </w:t>
      </w:r>
      <w:r>
        <w:rPr>
          <w:noProof/>
        </w:rPr>
        <w:t>D</w:t>
      </w:r>
      <w:r w:rsidR="003B3C23" w:rsidRPr="001F6878">
        <w:rPr>
          <w:noProof/>
        </w:rPr>
        <w:t>jango</w:t>
      </w:r>
      <w:r w:rsidR="003B3C23">
        <w:t xml:space="preserve"> (e.g. pip install </w:t>
      </w:r>
      <w:r w:rsidR="003B3C23" w:rsidRPr="00F065D7">
        <w:rPr>
          <w:noProof/>
        </w:rPr>
        <w:t>django</w:t>
      </w:r>
      <w:r w:rsidR="003B3C23">
        <w:t>)</w:t>
      </w:r>
      <w:r>
        <w:t xml:space="preserve"> </w:t>
      </w:r>
    </w:p>
    <w:p w14:paraId="30EC3BA0" w14:textId="77777777" w:rsidR="001F6878" w:rsidRDefault="001F6878" w:rsidP="001F6878">
      <w:pPr>
        <w:pStyle w:val="ListParagraph"/>
        <w:numPr>
          <w:ilvl w:val="0"/>
          <w:numId w:val="4"/>
        </w:numPr>
      </w:pPr>
      <w:r>
        <w:t>I</w:t>
      </w:r>
      <w:r w:rsidR="003B3C23">
        <w:t>nstall the following libs with 'pip install':</w:t>
      </w:r>
    </w:p>
    <w:p w14:paraId="71B837B9" w14:textId="77777777" w:rsidR="001F6878" w:rsidRDefault="003B3C23" w:rsidP="001F6878">
      <w:pPr>
        <w:pStyle w:val="ListParagraph"/>
        <w:numPr>
          <w:ilvl w:val="1"/>
          <w:numId w:val="4"/>
        </w:numPr>
      </w:pPr>
      <w:r>
        <w:t>oauth2client</w:t>
      </w:r>
    </w:p>
    <w:p w14:paraId="433EA2CD" w14:textId="77777777" w:rsidR="001F6878" w:rsidRDefault="003B3C23" w:rsidP="001F6878">
      <w:pPr>
        <w:pStyle w:val="ListParagraph"/>
        <w:numPr>
          <w:ilvl w:val="1"/>
          <w:numId w:val="4"/>
        </w:numPr>
      </w:pPr>
      <w:r>
        <w:t>python-</w:t>
      </w:r>
      <w:proofErr w:type="spellStart"/>
      <w:r w:rsidRPr="00CF7A69">
        <w:rPr>
          <w:noProof/>
        </w:rPr>
        <w:t>dateutil</w:t>
      </w:r>
      <w:proofErr w:type="spellEnd"/>
    </w:p>
    <w:p w14:paraId="54F87035" w14:textId="77777777" w:rsidR="003B3C23" w:rsidRDefault="003B3C23" w:rsidP="001F6878">
      <w:pPr>
        <w:pStyle w:val="ListParagraph"/>
        <w:numPr>
          <w:ilvl w:val="1"/>
          <w:numId w:val="4"/>
        </w:numPr>
      </w:pPr>
      <w:r>
        <w:t>requests</w:t>
      </w:r>
    </w:p>
    <w:p w14:paraId="59F58402" w14:textId="77777777" w:rsidR="00F065D7" w:rsidRDefault="00F065D7" w:rsidP="00F065D7">
      <w:pPr>
        <w:pStyle w:val="Heading1"/>
      </w:pPr>
      <w:r>
        <w:t>HOW TO RUN</w:t>
      </w:r>
    </w:p>
    <w:p w14:paraId="3AD62A00" w14:textId="77777777" w:rsidR="00F065D7" w:rsidRDefault="003B3C23" w:rsidP="00F065D7">
      <w:pPr>
        <w:pStyle w:val="ListParagraph"/>
        <w:numPr>
          <w:ilvl w:val="0"/>
          <w:numId w:val="5"/>
        </w:numPr>
      </w:pPr>
      <w:r>
        <w:t>Go to folder containing script manage.py</w:t>
      </w:r>
    </w:p>
    <w:p w14:paraId="451623B5" w14:textId="77777777" w:rsidR="003B3C23" w:rsidRDefault="003B3C23" w:rsidP="00F065D7">
      <w:pPr>
        <w:pStyle w:val="ListParagraph"/>
        <w:numPr>
          <w:ilvl w:val="0"/>
          <w:numId w:val="5"/>
        </w:numPr>
      </w:pPr>
      <w:r>
        <w:t xml:space="preserve">Run from CMD - python manage.py </w:t>
      </w:r>
      <w:r w:rsidRPr="00CF7A69">
        <w:rPr>
          <w:noProof/>
        </w:rPr>
        <w:t>runserver</w:t>
      </w:r>
      <w:r>
        <w:t xml:space="preserve"> localhost:63343</w:t>
      </w:r>
    </w:p>
    <w:p w14:paraId="7D64AB32" w14:textId="77777777" w:rsidR="003B3C23" w:rsidRDefault="003B3C23" w:rsidP="00F065D7">
      <w:pPr>
        <w:pStyle w:val="Heading1"/>
      </w:pPr>
      <w:r>
        <w:t xml:space="preserve">OPEN </w:t>
      </w:r>
      <w:r w:rsidR="00F065D7">
        <w:rPr>
          <w:noProof/>
        </w:rPr>
        <w:t>BROWSER</w:t>
      </w:r>
    </w:p>
    <w:p w14:paraId="1A089234" w14:textId="77777777" w:rsidR="00F065D7" w:rsidRDefault="003B3C23" w:rsidP="00F065D7">
      <w:pPr>
        <w:pStyle w:val="ListParagraph"/>
        <w:numPr>
          <w:ilvl w:val="0"/>
          <w:numId w:val="6"/>
        </w:numPr>
      </w:pPr>
      <w:r>
        <w:t xml:space="preserve">Go to </w:t>
      </w:r>
      <w:r w:rsidRPr="00CF7A69">
        <w:rPr>
          <w:noProof/>
        </w:rPr>
        <w:t>url</w:t>
      </w:r>
      <w:r>
        <w:t xml:space="preserve"> - localhost:63343/setup</w:t>
      </w:r>
      <w:r w:rsidR="00F065D7">
        <w:t xml:space="preserve"> to get initial data and users you can play with</w:t>
      </w:r>
    </w:p>
    <w:p w14:paraId="55DDA43D" w14:textId="77777777" w:rsidR="00CF7A69" w:rsidRDefault="003B3C23" w:rsidP="00CF7A69">
      <w:pPr>
        <w:pStyle w:val="ListParagraph"/>
        <w:numPr>
          <w:ilvl w:val="0"/>
          <w:numId w:val="6"/>
        </w:numPr>
      </w:pPr>
      <w:r>
        <w:t>Start exploring our app. ENJOY!</w:t>
      </w:r>
    </w:p>
    <w:sectPr w:rsidR="00CF7A6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DF6843" w14:textId="77777777" w:rsidR="00023156" w:rsidRDefault="00023156">
      <w:pPr>
        <w:spacing w:after="0" w:line="240" w:lineRule="auto"/>
      </w:pPr>
      <w:r>
        <w:separator/>
      </w:r>
    </w:p>
  </w:endnote>
  <w:endnote w:type="continuationSeparator" w:id="0">
    <w:p w14:paraId="5F3BA6B1" w14:textId="77777777" w:rsidR="00023156" w:rsidRDefault="00023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45E8B8" w14:textId="77777777" w:rsidR="00023156" w:rsidRDefault="00023156">
      <w:pPr>
        <w:spacing w:after="0" w:line="240" w:lineRule="auto"/>
      </w:pPr>
      <w:r>
        <w:separator/>
      </w:r>
    </w:p>
  </w:footnote>
  <w:footnote w:type="continuationSeparator" w:id="0">
    <w:p w14:paraId="3389EFF4" w14:textId="77777777" w:rsidR="00023156" w:rsidRDefault="00023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10A44"/>
    <w:multiLevelType w:val="hybridMultilevel"/>
    <w:tmpl w:val="E5A0A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5F592A"/>
    <w:multiLevelType w:val="hybridMultilevel"/>
    <w:tmpl w:val="B886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6F3574"/>
    <w:multiLevelType w:val="hybridMultilevel"/>
    <w:tmpl w:val="C7C6A0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IwMDCwtDSzNLQ0MzJW0lEKTi0uzszPAykwrAUA064j2iwAAAA="/>
  </w:docVars>
  <w:rsids>
    <w:rsidRoot w:val="00523155"/>
    <w:rsid w:val="00023156"/>
    <w:rsid w:val="0010258E"/>
    <w:rsid w:val="001F6878"/>
    <w:rsid w:val="003B3C23"/>
    <w:rsid w:val="00497604"/>
    <w:rsid w:val="00517BFB"/>
    <w:rsid w:val="00523155"/>
    <w:rsid w:val="005A1DEF"/>
    <w:rsid w:val="00607179"/>
    <w:rsid w:val="00A97948"/>
    <w:rsid w:val="00AB247B"/>
    <w:rsid w:val="00BF63E9"/>
    <w:rsid w:val="00C15041"/>
    <w:rsid w:val="00C32A25"/>
    <w:rsid w:val="00CF7A69"/>
    <w:rsid w:val="00F065D7"/>
    <w:rsid w:val="00F6336F"/>
    <w:rsid w:val="00F678ED"/>
    <w:rsid w:val="00FC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02469"/>
  <w15:docId w15:val="{AF1418E6-1400-41D7-AC75-DB658A77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tro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8BE747-CEDF-B64D-ABEC-ECBBE40F5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C:\Users\yotro\AppData\Roaming\Microsoft\Templates\Banded design (blank).dotx</Template>
  <TotalTime>246</TotalTime>
  <Pages>1</Pages>
  <Words>143</Words>
  <Characters>816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yotam ronen</dc:creator>
  <cp:keywords/>
  <cp:lastModifiedBy>Microsoft Office User</cp:lastModifiedBy>
  <cp:revision>4</cp:revision>
  <dcterms:created xsi:type="dcterms:W3CDTF">2017-06-24T17:48:00Z</dcterms:created>
  <dcterms:modified xsi:type="dcterms:W3CDTF">2017-06-25T09:10:00Z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